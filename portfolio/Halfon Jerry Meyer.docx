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3E67" w14:textId="1B936BDC" w:rsidR="00F5689F" w:rsidRPr="009119F1" w:rsidRDefault="00F5689F" w:rsidP="00F5689F">
      <w:pPr>
        <w:rPr>
          <w:noProof/>
        </w:rPr>
      </w:pPr>
    </w:p>
    <w:tbl>
      <w:tblPr>
        <w:tblW w:w="5000" w:type="pct"/>
        <w:tblLook w:val="0600" w:firstRow="0" w:lastRow="0" w:firstColumn="0" w:lastColumn="0" w:noHBand="1" w:noVBand="1"/>
      </w:tblPr>
      <w:tblGrid>
        <w:gridCol w:w="6396"/>
        <w:gridCol w:w="480"/>
        <w:gridCol w:w="3576"/>
      </w:tblGrid>
      <w:tr w:rsidR="00E6525B" w:rsidRPr="006B3AFA" w14:paraId="6C942EBC" w14:textId="77777777" w:rsidTr="008C6408">
        <w:trPr>
          <w:trHeight w:val="1728"/>
        </w:trPr>
        <w:tc>
          <w:tcPr>
            <w:tcW w:w="3060" w:type="pct"/>
          </w:tcPr>
          <w:p w14:paraId="5F7ADCE4" w14:textId="4A0FB7C3" w:rsidR="00E6525B" w:rsidRPr="009119F1" w:rsidRDefault="008C6408" w:rsidP="006B3AFA">
            <w:pPr>
              <w:pStyle w:val="Titre"/>
              <w:ind w:left="720"/>
              <w:rPr>
                <w:noProof/>
              </w:rPr>
            </w:pPr>
            <w:r>
              <w:rPr>
                <w:noProof/>
              </w:rPr>
              <w:t>Halfon Jerry Meyer</w:t>
            </w:r>
          </w:p>
          <w:p w14:paraId="0779111D" w14:textId="5A2E27C3" w:rsidR="00E6525B" w:rsidRPr="009119F1" w:rsidRDefault="006B3AFA" w:rsidP="00F5689F">
            <w:pPr>
              <w:pStyle w:val="Sous-titre"/>
              <w:rPr>
                <w:noProof/>
              </w:rPr>
            </w:pPr>
            <w:r>
              <w:rPr>
                <w:noProof/>
              </w:rPr>
              <w:drawing>
                <wp:inline distT="0" distB="0" distL="0" distR="0" wp14:anchorId="37B84B3E" wp14:editId="342B61F1">
                  <wp:extent cx="982616" cy="8064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570" cy="818723"/>
                          </a:xfrm>
                          <a:prstGeom prst="rect">
                            <a:avLst/>
                          </a:prstGeom>
                          <a:noFill/>
                          <a:ln>
                            <a:noFill/>
                          </a:ln>
                        </pic:spPr>
                      </pic:pic>
                    </a:graphicData>
                  </a:graphic>
                </wp:inline>
              </w:drawing>
            </w:r>
          </w:p>
        </w:tc>
        <w:tc>
          <w:tcPr>
            <w:tcW w:w="230" w:type="pct"/>
          </w:tcPr>
          <w:p w14:paraId="4A9249CB" w14:textId="77777777" w:rsidR="00E6525B" w:rsidRPr="009119F1" w:rsidRDefault="00E6525B" w:rsidP="00F5689F">
            <w:pPr>
              <w:rPr>
                <w:noProof/>
              </w:rPr>
            </w:pPr>
          </w:p>
        </w:tc>
        <w:tc>
          <w:tcPr>
            <w:tcW w:w="1711" w:type="pct"/>
            <w:vMerge w:val="restart"/>
            <w:vAlign w:val="bottom"/>
          </w:tcPr>
          <w:p w14:paraId="2905A458" w14:textId="2C0BDAA3" w:rsidR="00E6525B" w:rsidRPr="004543D1" w:rsidRDefault="008C6408" w:rsidP="00E6525B">
            <w:pPr>
              <w:pStyle w:val="Coordonnesducorps"/>
              <w:rPr>
                <w:noProof/>
                <w:lang w:val="en-US"/>
              </w:rPr>
            </w:pPr>
            <w:r w:rsidRPr="004543D1">
              <w:rPr>
                <w:noProof/>
                <w:lang w:val="en-US"/>
              </w:rPr>
              <w:t>ASHDOD, ISRAEL</w:t>
            </w:r>
          </w:p>
          <w:p w14:paraId="12627F4B" w14:textId="69A48597" w:rsidR="008C6408" w:rsidRPr="004543D1" w:rsidRDefault="008C6408" w:rsidP="00E6525B">
            <w:pPr>
              <w:pStyle w:val="Coordonnesducorps"/>
              <w:rPr>
                <w:noProof/>
                <w:lang w:val="en-US"/>
              </w:rPr>
            </w:pPr>
            <w:r w:rsidRPr="004543D1">
              <w:rPr>
                <w:noProof/>
                <w:lang w:val="en-US"/>
              </w:rPr>
              <w:t>+972586477785</w:t>
            </w:r>
          </w:p>
          <w:p w14:paraId="6925DCCA" w14:textId="29D089BE" w:rsidR="008C6408" w:rsidRPr="004543D1" w:rsidRDefault="00000000" w:rsidP="00E6525B">
            <w:pPr>
              <w:pStyle w:val="Coordonnesducorps"/>
              <w:rPr>
                <w:noProof/>
                <w:lang w:val="en-US"/>
              </w:rPr>
            </w:pPr>
            <w:hyperlink r:id="rId11" w:history="1">
              <w:r w:rsidR="008C6408" w:rsidRPr="004543D1">
                <w:rPr>
                  <w:rStyle w:val="Lienhypertexte"/>
                  <w:noProof/>
                  <w:lang w:val="en-US"/>
                </w:rPr>
                <w:t>Halfoncj1@gmail.com</w:t>
              </w:r>
            </w:hyperlink>
          </w:p>
        </w:tc>
      </w:tr>
      <w:tr w:rsidR="00E97CB2" w:rsidRPr="009119F1" w14:paraId="77242C22" w14:textId="77777777" w:rsidTr="008C6408">
        <w:trPr>
          <w:trHeight w:val="115"/>
        </w:trPr>
        <w:tc>
          <w:tcPr>
            <w:tcW w:w="3060" w:type="pct"/>
            <w:shd w:val="clear" w:color="auto" w:fill="auto"/>
          </w:tcPr>
          <w:p w14:paraId="0BD1DE15" w14:textId="77777777" w:rsidR="00E97CB2"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07978BC9" wp14:editId="5BDA65CD">
                      <wp:extent cx="3867912" cy="0"/>
                      <wp:effectExtent l="0" t="19050" r="56515" b="38100"/>
                      <wp:docPr id="2" name="Lig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7613A1" id="Lig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230" w:type="pct"/>
            <w:shd w:val="clear" w:color="auto" w:fill="auto"/>
          </w:tcPr>
          <w:p w14:paraId="0D4181CE" w14:textId="77777777" w:rsidR="00E97CB2" w:rsidRPr="009119F1" w:rsidRDefault="00E97CB2" w:rsidP="00F5689F">
            <w:pPr>
              <w:spacing w:line="240" w:lineRule="auto"/>
              <w:rPr>
                <w:noProof/>
                <w:sz w:val="8"/>
                <w:szCs w:val="8"/>
              </w:rPr>
            </w:pPr>
          </w:p>
        </w:tc>
        <w:tc>
          <w:tcPr>
            <w:tcW w:w="1711" w:type="pct"/>
            <w:vMerge/>
            <w:shd w:val="clear" w:color="auto" w:fill="auto"/>
          </w:tcPr>
          <w:p w14:paraId="251D7BD4" w14:textId="77777777" w:rsidR="00E97CB2" w:rsidRPr="009119F1" w:rsidRDefault="00E97CB2" w:rsidP="00F5689F">
            <w:pPr>
              <w:spacing w:line="240" w:lineRule="auto"/>
              <w:rPr>
                <w:noProof/>
                <w:sz w:val="8"/>
                <w:szCs w:val="8"/>
              </w:rPr>
            </w:pPr>
          </w:p>
        </w:tc>
      </w:tr>
      <w:tr w:rsidR="00E97CB2" w:rsidRPr="009119F1" w14:paraId="0A706772" w14:textId="77777777" w:rsidTr="008C6408">
        <w:trPr>
          <w:trHeight w:val="2592"/>
        </w:trPr>
        <w:tc>
          <w:tcPr>
            <w:tcW w:w="3060" w:type="pct"/>
          </w:tcPr>
          <w:p w14:paraId="41BE166D" w14:textId="505CFFA6" w:rsidR="008C6408" w:rsidRPr="009119F1" w:rsidRDefault="00A6631C" w:rsidP="00F5689F">
            <w:pPr>
              <w:rPr>
                <w:noProof/>
              </w:rPr>
            </w:pPr>
            <w:r w:rsidRPr="009119F1">
              <w:rPr>
                <w:noProof/>
                <w:lang w:bidi="fr-FR"/>
              </w:rPr>
              <mc:AlternateContent>
                <mc:Choice Requires="wps">
                  <w:drawing>
                    <wp:anchor distT="0" distB="0" distL="114300" distR="114300" simplePos="0" relativeHeight="251661312" behindDoc="1" locked="0" layoutInCell="1" allowOverlap="1" wp14:anchorId="1961C269" wp14:editId="337D301B">
                      <wp:simplePos x="0" y="0"/>
                      <wp:positionH relativeFrom="page">
                        <wp:posOffset>-228600</wp:posOffset>
                      </wp:positionH>
                      <wp:positionV relativeFrom="paragraph">
                        <wp:posOffset>262436</wp:posOffset>
                      </wp:positionV>
                      <wp:extent cx="6999211" cy="7010400"/>
                      <wp:effectExtent l="0" t="0" r="0" b="0"/>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9211" cy="70104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9BEBEB1" id="Rectangle 58" o:spid="_x0000_s1026" alt="&quot;&quot;" style="position:absolute;margin-left:-18pt;margin-top:20.65pt;width:551.1pt;height:552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" fillcolor="#a9d4db [3204]" stroked="f">
                      <w10:wrap anchorx="page"/>
                    </v:rect>
                  </w:pict>
                </mc:Fallback>
              </mc:AlternateContent>
            </w:r>
          </w:p>
        </w:tc>
        <w:tc>
          <w:tcPr>
            <w:tcW w:w="230" w:type="pct"/>
          </w:tcPr>
          <w:p w14:paraId="346F3A07" w14:textId="77777777" w:rsidR="00E97CB2" w:rsidRPr="009119F1" w:rsidRDefault="00E97CB2" w:rsidP="00F5689F">
            <w:pPr>
              <w:rPr>
                <w:noProof/>
              </w:rPr>
            </w:pPr>
          </w:p>
        </w:tc>
        <w:tc>
          <w:tcPr>
            <w:tcW w:w="1711" w:type="pct"/>
          </w:tcPr>
          <w:p w14:paraId="2A11DDA2" w14:textId="38E2B5B0" w:rsidR="00E97CB2" w:rsidRPr="009119F1" w:rsidRDefault="00E97CB2" w:rsidP="00F5689F">
            <w:pPr>
              <w:rPr>
                <w:noProof/>
              </w:rPr>
            </w:pPr>
          </w:p>
        </w:tc>
      </w:tr>
      <w:tr w:rsidR="00FC49E3" w:rsidRPr="009119F1" w14:paraId="40679222" w14:textId="77777777" w:rsidTr="008C6408">
        <w:tc>
          <w:tcPr>
            <w:tcW w:w="3060" w:type="pct"/>
          </w:tcPr>
          <w:p w14:paraId="153D40DB" w14:textId="345539BB" w:rsidR="00FC49E3" w:rsidRPr="009119F1" w:rsidRDefault="008C6408" w:rsidP="00FC49E3">
            <w:pPr>
              <w:pStyle w:val="Titre1"/>
              <w:rPr>
                <w:noProof/>
              </w:rPr>
            </w:pPr>
            <w:r>
              <w:rPr>
                <w:noProof/>
              </w:rPr>
              <w:t>Resume</w:t>
            </w:r>
          </w:p>
        </w:tc>
        <w:tc>
          <w:tcPr>
            <w:tcW w:w="230" w:type="pct"/>
          </w:tcPr>
          <w:p w14:paraId="69EDCD20" w14:textId="77777777" w:rsidR="00FC49E3" w:rsidRPr="009119F1" w:rsidRDefault="00FC49E3" w:rsidP="00F5689F">
            <w:pPr>
              <w:rPr>
                <w:noProof/>
              </w:rPr>
            </w:pPr>
          </w:p>
        </w:tc>
        <w:tc>
          <w:tcPr>
            <w:tcW w:w="1711" w:type="pct"/>
          </w:tcPr>
          <w:p w14:paraId="62E32DF9" w14:textId="1A34A66C" w:rsidR="008C6408" w:rsidRPr="008C6408" w:rsidRDefault="008C6408" w:rsidP="008C6408">
            <w:pPr>
              <w:pStyle w:val="Titre1"/>
              <w:rPr>
                <w:noProof/>
              </w:rPr>
            </w:pPr>
            <w:r>
              <w:rPr>
                <w:noProof/>
              </w:rPr>
              <w:t>Education</w:t>
            </w:r>
          </w:p>
        </w:tc>
      </w:tr>
      <w:tr w:rsidR="00E6525B" w:rsidRPr="009119F1" w14:paraId="2A90A6CF" w14:textId="77777777" w:rsidTr="008C6408">
        <w:trPr>
          <w:trHeight w:val="115"/>
        </w:trPr>
        <w:tc>
          <w:tcPr>
            <w:tcW w:w="3060" w:type="pct"/>
            <w:shd w:val="clear" w:color="auto" w:fill="auto"/>
          </w:tcPr>
          <w:p w14:paraId="605DF2AC" w14:textId="77777777" w:rsidR="00E6525B"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648043C2" wp14:editId="27B464F6">
                      <wp:extent cx="3871686" cy="0"/>
                      <wp:effectExtent l="0" t="19050" r="33655" b="19050"/>
                      <wp:docPr id="4"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DA49D8"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230" w:type="pct"/>
            <w:shd w:val="clear" w:color="auto" w:fill="auto"/>
          </w:tcPr>
          <w:p w14:paraId="0F33A5E6" w14:textId="77777777" w:rsidR="00E6525B" w:rsidRPr="009119F1" w:rsidRDefault="00E6525B" w:rsidP="00F5689F">
            <w:pPr>
              <w:spacing w:line="240" w:lineRule="auto"/>
              <w:rPr>
                <w:noProof/>
                <w:sz w:val="8"/>
                <w:szCs w:val="8"/>
              </w:rPr>
            </w:pPr>
          </w:p>
        </w:tc>
        <w:tc>
          <w:tcPr>
            <w:tcW w:w="1711" w:type="pct"/>
            <w:shd w:val="clear" w:color="auto" w:fill="auto"/>
          </w:tcPr>
          <w:p w14:paraId="4B70343B" w14:textId="77777777" w:rsidR="00E6525B"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4E91F208" wp14:editId="4FFEED61">
                      <wp:extent cx="2103120" cy="0"/>
                      <wp:effectExtent l="0" t="19050" r="30480" b="19050"/>
                      <wp:docPr id="16"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C6A2853"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9119F1" w14:paraId="1AF9303F" w14:textId="77777777" w:rsidTr="008C6408">
        <w:trPr>
          <w:trHeight w:val="2304"/>
        </w:trPr>
        <w:tc>
          <w:tcPr>
            <w:tcW w:w="3060" w:type="pct"/>
            <w:vMerge w:val="restart"/>
          </w:tcPr>
          <w:p w14:paraId="6E2A7AE9" w14:textId="612B2CA7" w:rsidR="008C6408" w:rsidRPr="008C6408" w:rsidRDefault="008C6408" w:rsidP="008C6408">
            <w:pPr>
              <w:pStyle w:val="Descriptiondestches"/>
              <w:rPr>
                <w:noProof/>
                <w:lang w:val="en-US"/>
              </w:rPr>
            </w:pPr>
            <w:r w:rsidRPr="008C6408">
              <w:rPr>
                <w:noProof/>
                <w:lang w:val="en-US"/>
              </w:rPr>
              <w:t>Positive and upbeat sales professional connects with customers, maintains documentation and exceeds quotas. Increases solid revenue streams by keeping open lines of communication with established and potential customers. Prospects for new business while capitalizing on emerging sales opportunities.</w:t>
            </w:r>
          </w:p>
          <w:p w14:paraId="6EBA319B" w14:textId="77777777" w:rsidR="008C6408" w:rsidRPr="008C6408" w:rsidRDefault="008C6408" w:rsidP="008C6408">
            <w:pPr>
              <w:pStyle w:val="Descriptiondestches"/>
              <w:rPr>
                <w:noProof/>
                <w:lang w:val="en-US"/>
              </w:rPr>
            </w:pPr>
            <w:r w:rsidRPr="008C6408">
              <w:rPr>
                <w:noProof/>
                <w:lang w:val="en-US"/>
              </w:rPr>
              <w:t>Reliable candidate ready to take on challenges using problem-solving and task prioritization skills to help team succeed.</w:t>
            </w:r>
          </w:p>
          <w:p w14:paraId="15ED0332" w14:textId="77777777" w:rsidR="008C6408" w:rsidRPr="004543D1" w:rsidRDefault="008C6408" w:rsidP="008C6408">
            <w:pPr>
              <w:pStyle w:val="Descriptiondestches"/>
              <w:rPr>
                <w:noProof/>
                <w:lang w:val="en-US"/>
              </w:rPr>
            </w:pPr>
            <w:r w:rsidRPr="008C6408">
              <w:rPr>
                <w:noProof/>
                <w:lang w:val="en-US"/>
              </w:rPr>
              <w:t xml:space="preserve">Dependable employee seeking opportunity to expand skills and contribute to company success. </w:t>
            </w:r>
            <w:r w:rsidRPr="004543D1">
              <w:rPr>
                <w:noProof/>
                <w:lang w:val="en-US"/>
              </w:rPr>
              <w:t>Considered hardworking, ethical.</w:t>
            </w:r>
          </w:p>
          <w:p w14:paraId="23799479" w14:textId="11EEC20F" w:rsidR="008C6408" w:rsidRPr="004543D1" w:rsidRDefault="008C6408" w:rsidP="008C6408">
            <w:pPr>
              <w:pStyle w:val="Descriptiondestches"/>
              <w:rPr>
                <w:b/>
                <w:bCs/>
                <w:noProof/>
                <w:sz w:val="32"/>
                <w:szCs w:val="32"/>
                <w:u w:val="single"/>
                <w:lang w:val="en-US"/>
              </w:rPr>
            </w:pPr>
            <w:r w:rsidRPr="004543D1">
              <w:rPr>
                <w:b/>
                <w:bCs/>
                <w:noProof/>
                <w:sz w:val="32"/>
                <w:szCs w:val="32"/>
                <w:u w:val="single"/>
                <w:lang w:val="en-US"/>
              </w:rPr>
              <w:t xml:space="preserve">Work Experience                                          </w:t>
            </w:r>
          </w:p>
          <w:p w14:paraId="33E037A8" w14:textId="33B22C4D" w:rsidR="00E53AA4" w:rsidRDefault="00E53AA4" w:rsidP="008C6408">
            <w:pPr>
              <w:pStyle w:val="Descriptiondestches"/>
              <w:rPr>
                <w:noProof/>
                <w:szCs w:val="18"/>
                <w:lang w:val="en-US"/>
              </w:rPr>
            </w:pPr>
            <w:bookmarkStart w:id="0" w:name="_Hlk120711700"/>
            <w:r w:rsidRPr="00E53AA4">
              <w:rPr>
                <w:noProof/>
                <w:szCs w:val="18"/>
                <w:lang w:val="en-US"/>
              </w:rPr>
              <w:t>Yohannof as Product Seller.</w:t>
            </w:r>
          </w:p>
          <w:p w14:paraId="0F976DD4" w14:textId="491B357F" w:rsidR="008C6408" w:rsidRPr="008C6408" w:rsidRDefault="008C6408" w:rsidP="003148E2">
            <w:pPr>
              <w:pStyle w:val="Descriptiondestches"/>
              <w:rPr>
                <w:noProof/>
                <w:szCs w:val="18"/>
              </w:rPr>
            </w:pPr>
            <w:r w:rsidRPr="008C6408">
              <w:rPr>
                <w:noProof/>
                <w:szCs w:val="18"/>
                <w:lang w:val="en-US"/>
              </w:rPr>
              <w:t xml:space="preserve">Improved sales process by delivering feedback to management. Kept work and common areas neat and organized to maximize productivity, alleviate potential accidents and promote professional workspace. Delivered polished and professional sales presentations to individual clients and groups. Answered customers' questions about products, prices and availability. Handled stressful situations professionally and multitasked with ease. Listened to customer requests and specifications and made suggestions to appropriately fulfill needs. </w:t>
            </w:r>
            <w:r w:rsidRPr="008C6408">
              <w:rPr>
                <w:noProof/>
                <w:szCs w:val="18"/>
              </w:rPr>
              <w:t>Performed manual labor tasks to detailed instructions from supervisors.</w:t>
            </w:r>
          </w:p>
          <w:bookmarkEnd w:id="0"/>
          <w:p w14:paraId="16A44F94" w14:textId="77777777" w:rsidR="008C6408" w:rsidRPr="009119F1" w:rsidRDefault="008C6408" w:rsidP="008C6408">
            <w:pPr>
              <w:pStyle w:val="Descriptiondestches"/>
              <w:rPr>
                <w:noProof/>
              </w:rPr>
            </w:pPr>
          </w:p>
          <w:p w14:paraId="14B0D6AD" w14:textId="76F10AA4" w:rsidR="00FC49E3" w:rsidRPr="009119F1" w:rsidRDefault="00FC49E3" w:rsidP="00D87E03">
            <w:pPr>
              <w:pStyle w:val="Descriptiondestches"/>
              <w:rPr>
                <w:noProof/>
              </w:rPr>
            </w:pPr>
          </w:p>
        </w:tc>
        <w:tc>
          <w:tcPr>
            <w:tcW w:w="230" w:type="pct"/>
            <w:vMerge w:val="restart"/>
          </w:tcPr>
          <w:p w14:paraId="5F286C42" w14:textId="77777777" w:rsidR="00FC49E3" w:rsidRPr="009119F1" w:rsidRDefault="00FC49E3" w:rsidP="00E6525B">
            <w:pPr>
              <w:rPr>
                <w:noProof/>
              </w:rPr>
            </w:pPr>
          </w:p>
        </w:tc>
        <w:tc>
          <w:tcPr>
            <w:tcW w:w="1711" w:type="pct"/>
          </w:tcPr>
          <w:p w14:paraId="0DFEDAC9" w14:textId="77777777" w:rsidR="00FC49E3" w:rsidRDefault="00FC49E3" w:rsidP="00FC49E3">
            <w:pPr>
              <w:rPr>
                <w:noProof/>
                <w:lang w:bidi="fr-FR"/>
              </w:rPr>
            </w:pPr>
            <w:r w:rsidRPr="009119F1">
              <w:rPr>
                <w:noProof/>
                <w:lang w:bidi="fr-FR"/>
              </w:rPr>
              <w:t xml:space="preserve"> </w:t>
            </w:r>
          </w:p>
          <w:p w14:paraId="3134FF4C" w14:textId="77777777" w:rsidR="008C6408" w:rsidRDefault="008C6408" w:rsidP="00FC49E3">
            <w:pPr>
              <w:rPr>
                <w:noProof/>
                <w:lang w:bidi="fr-FR"/>
              </w:rPr>
            </w:pPr>
            <w:r>
              <w:rPr>
                <w:noProof/>
                <w:lang w:bidi="fr-FR"/>
              </w:rPr>
              <w:t xml:space="preserve">Certification </w:t>
            </w:r>
          </w:p>
          <w:p w14:paraId="438330F0" w14:textId="3E513229" w:rsidR="008C6408" w:rsidRPr="009119F1" w:rsidRDefault="008C6408" w:rsidP="00FC49E3">
            <w:pPr>
              <w:rPr>
                <w:noProof/>
              </w:rPr>
            </w:pPr>
            <w:r>
              <w:rPr>
                <w:noProof/>
              </w:rPr>
              <w:t>JCT Jerusalem</w:t>
            </w:r>
          </w:p>
        </w:tc>
      </w:tr>
      <w:tr w:rsidR="00FC49E3" w:rsidRPr="009119F1" w14:paraId="6E9FC3C1" w14:textId="77777777" w:rsidTr="008C6408">
        <w:tc>
          <w:tcPr>
            <w:tcW w:w="3060" w:type="pct"/>
            <w:vMerge/>
          </w:tcPr>
          <w:p w14:paraId="64BC982F" w14:textId="77777777" w:rsidR="00FC49E3" w:rsidRPr="009119F1" w:rsidRDefault="00FC49E3" w:rsidP="00E97CB2">
            <w:pPr>
              <w:pStyle w:val="Titre1"/>
              <w:rPr>
                <w:noProof/>
              </w:rPr>
            </w:pPr>
          </w:p>
        </w:tc>
        <w:tc>
          <w:tcPr>
            <w:tcW w:w="230" w:type="pct"/>
            <w:vMerge/>
          </w:tcPr>
          <w:p w14:paraId="32271EDD" w14:textId="77777777" w:rsidR="00FC49E3" w:rsidRPr="009119F1" w:rsidRDefault="00FC49E3" w:rsidP="00F5689F">
            <w:pPr>
              <w:rPr>
                <w:noProof/>
              </w:rPr>
            </w:pPr>
          </w:p>
        </w:tc>
        <w:tc>
          <w:tcPr>
            <w:tcW w:w="1711" w:type="pct"/>
          </w:tcPr>
          <w:p w14:paraId="21D7CB52" w14:textId="7952668C" w:rsidR="00FC49E3" w:rsidRPr="009119F1" w:rsidRDefault="008C6408" w:rsidP="00E97CB2">
            <w:pPr>
              <w:pStyle w:val="Titre1"/>
              <w:rPr>
                <w:noProof/>
              </w:rPr>
            </w:pPr>
            <w:r>
              <w:rPr>
                <w:noProof/>
              </w:rPr>
              <w:t>Skills</w:t>
            </w:r>
          </w:p>
        </w:tc>
      </w:tr>
      <w:tr w:rsidR="00FC49E3" w:rsidRPr="009119F1" w14:paraId="335D69F9" w14:textId="77777777" w:rsidTr="008C6408">
        <w:trPr>
          <w:trHeight w:val="115"/>
        </w:trPr>
        <w:tc>
          <w:tcPr>
            <w:tcW w:w="3060" w:type="pct"/>
            <w:vMerge/>
            <w:shd w:val="clear" w:color="auto" w:fill="auto"/>
          </w:tcPr>
          <w:p w14:paraId="0225C172" w14:textId="77777777" w:rsidR="00FC49E3" w:rsidRPr="009119F1" w:rsidRDefault="00FC49E3" w:rsidP="00F5689F">
            <w:pPr>
              <w:spacing w:line="240" w:lineRule="auto"/>
              <w:rPr>
                <w:noProof/>
                <w:sz w:val="8"/>
                <w:szCs w:val="8"/>
              </w:rPr>
            </w:pPr>
          </w:p>
        </w:tc>
        <w:tc>
          <w:tcPr>
            <w:tcW w:w="230" w:type="pct"/>
            <w:vMerge/>
            <w:shd w:val="clear" w:color="auto" w:fill="auto"/>
          </w:tcPr>
          <w:p w14:paraId="7D7AEF7A" w14:textId="77777777" w:rsidR="00FC49E3" w:rsidRPr="009119F1" w:rsidRDefault="00FC49E3" w:rsidP="00F5689F">
            <w:pPr>
              <w:spacing w:line="240" w:lineRule="auto"/>
              <w:rPr>
                <w:noProof/>
                <w:sz w:val="8"/>
                <w:szCs w:val="8"/>
              </w:rPr>
            </w:pPr>
          </w:p>
        </w:tc>
        <w:tc>
          <w:tcPr>
            <w:tcW w:w="1711" w:type="pct"/>
            <w:shd w:val="clear" w:color="auto" w:fill="auto"/>
          </w:tcPr>
          <w:p w14:paraId="70421CF2" w14:textId="77777777" w:rsidR="00FC49E3"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01E57F3A" wp14:editId="5C4E9781">
                      <wp:extent cx="2103120" cy="0"/>
                      <wp:effectExtent l="0" t="19050" r="30480" b="19050"/>
                      <wp:docPr id="13"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CF1405A"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9119F1" w14:paraId="1A6A12B0" w14:textId="77777777" w:rsidTr="008C6408">
        <w:trPr>
          <w:trHeight w:val="2520"/>
        </w:trPr>
        <w:tc>
          <w:tcPr>
            <w:tcW w:w="3060" w:type="pct"/>
            <w:vMerge/>
          </w:tcPr>
          <w:p w14:paraId="21B74B41" w14:textId="77777777" w:rsidR="00FC49E3" w:rsidRPr="009119F1" w:rsidRDefault="00FC49E3" w:rsidP="00E97CB2">
            <w:pPr>
              <w:pStyle w:val="Plagededates"/>
              <w:rPr>
                <w:noProof/>
              </w:rPr>
            </w:pPr>
          </w:p>
        </w:tc>
        <w:tc>
          <w:tcPr>
            <w:tcW w:w="230" w:type="pct"/>
            <w:vMerge/>
          </w:tcPr>
          <w:p w14:paraId="0FCEAF45" w14:textId="77777777" w:rsidR="00FC49E3" w:rsidRPr="009119F1" w:rsidRDefault="00FC49E3" w:rsidP="00E6525B">
            <w:pPr>
              <w:rPr>
                <w:noProof/>
              </w:rPr>
            </w:pPr>
          </w:p>
        </w:tc>
        <w:tc>
          <w:tcPr>
            <w:tcW w:w="1711" w:type="pct"/>
          </w:tcPr>
          <w:p w14:paraId="62EC2DE1" w14:textId="77777777" w:rsidR="00FC49E3" w:rsidRDefault="008C6408" w:rsidP="008C6408">
            <w:pPr>
              <w:pStyle w:val="Pucesdecomptences"/>
              <w:rPr>
                <w:noProof/>
              </w:rPr>
            </w:pPr>
            <w:bookmarkStart w:id="1" w:name="_Hlk120711385"/>
            <w:r>
              <w:rPr>
                <w:noProof/>
              </w:rPr>
              <w:t>Self motivation</w:t>
            </w:r>
          </w:p>
          <w:p w14:paraId="3062211D" w14:textId="77777777" w:rsidR="008C6408" w:rsidRDefault="008C6408" w:rsidP="008C6408">
            <w:pPr>
              <w:pStyle w:val="Pucesdecomptences"/>
              <w:rPr>
                <w:noProof/>
              </w:rPr>
            </w:pPr>
            <w:r>
              <w:rPr>
                <w:noProof/>
              </w:rPr>
              <w:t>Positive attitude</w:t>
            </w:r>
          </w:p>
          <w:p w14:paraId="096CFD61" w14:textId="77777777" w:rsidR="008C6408" w:rsidRDefault="008C6408" w:rsidP="008C6408">
            <w:pPr>
              <w:pStyle w:val="Pucesdecomptences"/>
              <w:rPr>
                <w:noProof/>
              </w:rPr>
            </w:pPr>
            <w:r>
              <w:rPr>
                <w:noProof/>
              </w:rPr>
              <w:t>Leadership</w:t>
            </w:r>
          </w:p>
          <w:p w14:paraId="1A145278" w14:textId="77777777" w:rsidR="008C6408" w:rsidRDefault="008C6408" w:rsidP="008C6408">
            <w:pPr>
              <w:pStyle w:val="Pucesdecomptences"/>
              <w:rPr>
                <w:noProof/>
              </w:rPr>
            </w:pPr>
            <w:r>
              <w:rPr>
                <w:noProof/>
              </w:rPr>
              <w:t>Self-starter</w:t>
            </w:r>
          </w:p>
          <w:p w14:paraId="770996BD" w14:textId="77777777" w:rsidR="008C6408" w:rsidRDefault="008C6408" w:rsidP="008C6408">
            <w:pPr>
              <w:pStyle w:val="Pucesdecomptences"/>
              <w:rPr>
                <w:noProof/>
              </w:rPr>
            </w:pPr>
            <w:r>
              <w:rPr>
                <w:noProof/>
              </w:rPr>
              <w:t>MS Office</w:t>
            </w:r>
          </w:p>
          <w:p w14:paraId="52134DBA" w14:textId="77777777" w:rsidR="008C6408" w:rsidRDefault="008C6408" w:rsidP="008C6408">
            <w:pPr>
              <w:pStyle w:val="Pucesdecomptences"/>
              <w:rPr>
                <w:noProof/>
              </w:rPr>
            </w:pPr>
            <w:r>
              <w:rPr>
                <w:noProof/>
              </w:rPr>
              <w:t>Time management</w:t>
            </w:r>
          </w:p>
          <w:p w14:paraId="31F96952" w14:textId="77777777" w:rsidR="004543D1" w:rsidRDefault="004543D1" w:rsidP="008C6408">
            <w:pPr>
              <w:pStyle w:val="Pucesdecomptences"/>
              <w:rPr>
                <w:noProof/>
              </w:rPr>
            </w:pPr>
            <w:r>
              <w:rPr>
                <w:noProof/>
              </w:rPr>
              <w:t>Javascript</w:t>
            </w:r>
          </w:p>
          <w:p w14:paraId="551CD2B9" w14:textId="77777777" w:rsidR="004543D1" w:rsidRDefault="004543D1" w:rsidP="004543D1">
            <w:pPr>
              <w:pStyle w:val="Pucesdecomptences"/>
              <w:rPr>
                <w:noProof/>
              </w:rPr>
            </w:pPr>
            <w:r>
              <w:rPr>
                <w:noProof/>
              </w:rPr>
              <w:t>Css</w:t>
            </w:r>
          </w:p>
          <w:p w14:paraId="5905A063" w14:textId="77777777" w:rsidR="004543D1" w:rsidRDefault="004543D1" w:rsidP="004543D1">
            <w:pPr>
              <w:pStyle w:val="Pucesdecomptences"/>
              <w:rPr>
                <w:noProof/>
              </w:rPr>
            </w:pPr>
            <w:r>
              <w:rPr>
                <w:noProof/>
              </w:rPr>
              <w:t>C++</w:t>
            </w:r>
          </w:p>
          <w:p w14:paraId="52B0365D" w14:textId="77777777" w:rsidR="004543D1" w:rsidRDefault="004543D1" w:rsidP="004543D1">
            <w:pPr>
              <w:pStyle w:val="Pucesdecomptences"/>
              <w:rPr>
                <w:noProof/>
              </w:rPr>
            </w:pPr>
            <w:r>
              <w:rPr>
                <w:noProof/>
              </w:rPr>
              <w:t>Python</w:t>
            </w:r>
          </w:p>
          <w:p w14:paraId="3345DE33" w14:textId="7065E83D" w:rsidR="004543D1" w:rsidRPr="009119F1" w:rsidRDefault="004543D1" w:rsidP="004543D1">
            <w:pPr>
              <w:pStyle w:val="Pucesdecomptences"/>
              <w:rPr>
                <w:noProof/>
              </w:rPr>
            </w:pPr>
            <w:r>
              <w:rPr>
                <w:noProof/>
              </w:rPr>
              <w:t>Wireshark</w:t>
            </w:r>
            <w:bookmarkEnd w:id="1"/>
          </w:p>
        </w:tc>
      </w:tr>
      <w:tr w:rsidR="008C6408" w:rsidRPr="009119F1" w14:paraId="541A263A" w14:textId="77777777" w:rsidTr="008C6408">
        <w:trPr>
          <w:gridAfter w:val="1"/>
          <w:wAfter w:w="1711" w:type="pct"/>
          <w:trHeight w:val="387"/>
        </w:trPr>
        <w:tc>
          <w:tcPr>
            <w:tcW w:w="3060" w:type="pct"/>
            <w:vMerge/>
          </w:tcPr>
          <w:p w14:paraId="725B9A57" w14:textId="77777777" w:rsidR="008C6408" w:rsidRPr="009119F1" w:rsidRDefault="008C6408" w:rsidP="00E97CB2">
            <w:pPr>
              <w:pStyle w:val="Titre1"/>
              <w:rPr>
                <w:noProof/>
              </w:rPr>
            </w:pPr>
          </w:p>
        </w:tc>
        <w:tc>
          <w:tcPr>
            <w:tcW w:w="230" w:type="pct"/>
            <w:vMerge/>
          </w:tcPr>
          <w:p w14:paraId="3F3CE27B" w14:textId="77777777" w:rsidR="008C6408" w:rsidRPr="009119F1" w:rsidRDefault="008C6408" w:rsidP="00F5689F">
            <w:pPr>
              <w:rPr>
                <w:noProof/>
              </w:rPr>
            </w:pPr>
          </w:p>
        </w:tc>
      </w:tr>
      <w:tr w:rsidR="008C6408" w:rsidRPr="009119F1" w14:paraId="72EB5E28" w14:textId="77777777" w:rsidTr="008C6408">
        <w:trPr>
          <w:gridAfter w:val="1"/>
          <w:wAfter w:w="1711" w:type="pct"/>
          <w:trHeight w:val="115"/>
        </w:trPr>
        <w:tc>
          <w:tcPr>
            <w:tcW w:w="3060" w:type="pct"/>
            <w:vMerge/>
            <w:shd w:val="clear" w:color="auto" w:fill="auto"/>
          </w:tcPr>
          <w:p w14:paraId="0A396401" w14:textId="77777777" w:rsidR="008C6408" w:rsidRPr="009119F1" w:rsidRDefault="008C6408" w:rsidP="00F5689F">
            <w:pPr>
              <w:spacing w:line="240" w:lineRule="auto"/>
              <w:rPr>
                <w:noProof/>
                <w:sz w:val="8"/>
                <w:szCs w:val="8"/>
              </w:rPr>
            </w:pPr>
          </w:p>
        </w:tc>
        <w:tc>
          <w:tcPr>
            <w:tcW w:w="230" w:type="pct"/>
            <w:vMerge/>
            <w:shd w:val="clear" w:color="auto" w:fill="auto"/>
          </w:tcPr>
          <w:p w14:paraId="56BE212D" w14:textId="77777777" w:rsidR="008C6408" w:rsidRPr="009119F1" w:rsidRDefault="008C6408" w:rsidP="00F5689F">
            <w:pPr>
              <w:spacing w:line="240" w:lineRule="auto"/>
              <w:rPr>
                <w:noProof/>
                <w:sz w:val="8"/>
                <w:szCs w:val="8"/>
              </w:rPr>
            </w:pPr>
          </w:p>
        </w:tc>
      </w:tr>
      <w:tr w:rsidR="008C6408" w:rsidRPr="008C6408" w14:paraId="79010B01" w14:textId="77777777" w:rsidTr="008C6408">
        <w:trPr>
          <w:gridAfter w:val="1"/>
          <w:wAfter w:w="1711" w:type="pct"/>
          <w:trHeight w:val="2448"/>
        </w:trPr>
        <w:tc>
          <w:tcPr>
            <w:tcW w:w="3060" w:type="pct"/>
            <w:vMerge/>
          </w:tcPr>
          <w:p w14:paraId="4A882688" w14:textId="77777777" w:rsidR="008C6408" w:rsidRPr="009119F1" w:rsidRDefault="008C6408" w:rsidP="00E97CB2">
            <w:pPr>
              <w:pStyle w:val="Plagededates"/>
              <w:rPr>
                <w:noProof/>
              </w:rPr>
            </w:pPr>
          </w:p>
        </w:tc>
        <w:tc>
          <w:tcPr>
            <w:tcW w:w="230" w:type="pct"/>
            <w:vMerge/>
          </w:tcPr>
          <w:p w14:paraId="643B0EF0" w14:textId="77777777" w:rsidR="008C6408" w:rsidRPr="009119F1" w:rsidRDefault="008C6408" w:rsidP="00E6525B">
            <w:pPr>
              <w:rPr>
                <w:noProof/>
              </w:rPr>
            </w:pPr>
          </w:p>
        </w:tc>
      </w:tr>
    </w:tbl>
    <w:p w14:paraId="252862C4" w14:textId="021FBFDE" w:rsidR="00340C75" w:rsidRPr="008C6408" w:rsidRDefault="00340C75" w:rsidP="008C6408">
      <w:pPr>
        <w:rPr>
          <w:noProof/>
          <w:lang w:val="en-US"/>
        </w:rPr>
      </w:pPr>
    </w:p>
    <w:sectPr w:rsidR="00340C75" w:rsidRPr="008C6408" w:rsidSect="003A425B">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B472" w14:textId="77777777" w:rsidR="003264FE" w:rsidRDefault="003264FE" w:rsidP="001B56AD">
      <w:pPr>
        <w:spacing w:line="240" w:lineRule="auto"/>
      </w:pPr>
      <w:r>
        <w:separator/>
      </w:r>
    </w:p>
  </w:endnote>
  <w:endnote w:type="continuationSeparator" w:id="0">
    <w:p w14:paraId="72F238DE" w14:textId="77777777" w:rsidR="003264FE" w:rsidRDefault="003264FE"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7A39" w14:textId="77777777" w:rsidR="003264FE" w:rsidRDefault="003264FE" w:rsidP="001B56AD">
      <w:pPr>
        <w:spacing w:line="240" w:lineRule="auto"/>
      </w:pPr>
      <w:r>
        <w:separator/>
      </w:r>
    </w:p>
  </w:footnote>
  <w:footnote w:type="continuationSeparator" w:id="0">
    <w:p w14:paraId="45D6E55C" w14:textId="77777777" w:rsidR="003264FE" w:rsidRDefault="003264FE"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1.15pt;height:205.7pt;visibility:visible;mso-wrap-style:square" o:bullet="t">
        <v:imagedata r:id="rId1" o:title=""/>
      </v:shape>
    </w:pict>
  </w:numPicBullet>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C015F75"/>
    <w:multiLevelType w:val="hybridMultilevel"/>
    <w:tmpl w:val="93B2B162"/>
    <w:lvl w:ilvl="0" w:tplc="9F309796">
      <w:start w:val="1"/>
      <w:numFmt w:val="bullet"/>
      <w:lvlText w:val=""/>
      <w:lvlPicBulletId w:val="0"/>
      <w:lvlJc w:val="left"/>
      <w:pPr>
        <w:tabs>
          <w:tab w:val="num" w:pos="720"/>
        </w:tabs>
        <w:ind w:left="720" w:hanging="360"/>
      </w:pPr>
      <w:rPr>
        <w:rFonts w:ascii="Symbol" w:hAnsi="Symbol" w:hint="default"/>
      </w:rPr>
    </w:lvl>
    <w:lvl w:ilvl="1" w:tplc="EA9E77D6" w:tentative="1">
      <w:start w:val="1"/>
      <w:numFmt w:val="bullet"/>
      <w:lvlText w:val=""/>
      <w:lvlJc w:val="left"/>
      <w:pPr>
        <w:tabs>
          <w:tab w:val="num" w:pos="1440"/>
        </w:tabs>
        <w:ind w:left="1440" w:hanging="360"/>
      </w:pPr>
      <w:rPr>
        <w:rFonts w:ascii="Symbol" w:hAnsi="Symbol" w:hint="default"/>
      </w:rPr>
    </w:lvl>
    <w:lvl w:ilvl="2" w:tplc="D29E6CD6" w:tentative="1">
      <w:start w:val="1"/>
      <w:numFmt w:val="bullet"/>
      <w:lvlText w:val=""/>
      <w:lvlJc w:val="left"/>
      <w:pPr>
        <w:tabs>
          <w:tab w:val="num" w:pos="2160"/>
        </w:tabs>
        <w:ind w:left="2160" w:hanging="360"/>
      </w:pPr>
      <w:rPr>
        <w:rFonts w:ascii="Symbol" w:hAnsi="Symbol" w:hint="default"/>
      </w:rPr>
    </w:lvl>
    <w:lvl w:ilvl="3" w:tplc="AE06AA1C" w:tentative="1">
      <w:start w:val="1"/>
      <w:numFmt w:val="bullet"/>
      <w:lvlText w:val=""/>
      <w:lvlJc w:val="left"/>
      <w:pPr>
        <w:tabs>
          <w:tab w:val="num" w:pos="2880"/>
        </w:tabs>
        <w:ind w:left="2880" w:hanging="360"/>
      </w:pPr>
      <w:rPr>
        <w:rFonts w:ascii="Symbol" w:hAnsi="Symbol" w:hint="default"/>
      </w:rPr>
    </w:lvl>
    <w:lvl w:ilvl="4" w:tplc="8946AF1A" w:tentative="1">
      <w:start w:val="1"/>
      <w:numFmt w:val="bullet"/>
      <w:lvlText w:val=""/>
      <w:lvlJc w:val="left"/>
      <w:pPr>
        <w:tabs>
          <w:tab w:val="num" w:pos="3600"/>
        </w:tabs>
        <w:ind w:left="3600" w:hanging="360"/>
      </w:pPr>
      <w:rPr>
        <w:rFonts w:ascii="Symbol" w:hAnsi="Symbol" w:hint="default"/>
      </w:rPr>
    </w:lvl>
    <w:lvl w:ilvl="5" w:tplc="10E8131A" w:tentative="1">
      <w:start w:val="1"/>
      <w:numFmt w:val="bullet"/>
      <w:lvlText w:val=""/>
      <w:lvlJc w:val="left"/>
      <w:pPr>
        <w:tabs>
          <w:tab w:val="num" w:pos="4320"/>
        </w:tabs>
        <w:ind w:left="4320" w:hanging="360"/>
      </w:pPr>
      <w:rPr>
        <w:rFonts w:ascii="Symbol" w:hAnsi="Symbol" w:hint="default"/>
      </w:rPr>
    </w:lvl>
    <w:lvl w:ilvl="6" w:tplc="24C28EBC" w:tentative="1">
      <w:start w:val="1"/>
      <w:numFmt w:val="bullet"/>
      <w:lvlText w:val=""/>
      <w:lvlJc w:val="left"/>
      <w:pPr>
        <w:tabs>
          <w:tab w:val="num" w:pos="5040"/>
        </w:tabs>
        <w:ind w:left="5040" w:hanging="360"/>
      </w:pPr>
      <w:rPr>
        <w:rFonts w:ascii="Symbol" w:hAnsi="Symbol" w:hint="default"/>
      </w:rPr>
    </w:lvl>
    <w:lvl w:ilvl="7" w:tplc="39B06820" w:tentative="1">
      <w:start w:val="1"/>
      <w:numFmt w:val="bullet"/>
      <w:lvlText w:val=""/>
      <w:lvlJc w:val="left"/>
      <w:pPr>
        <w:tabs>
          <w:tab w:val="num" w:pos="5760"/>
        </w:tabs>
        <w:ind w:left="5760" w:hanging="360"/>
      </w:pPr>
      <w:rPr>
        <w:rFonts w:ascii="Symbol" w:hAnsi="Symbol" w:hint="default"/>
      </w:rPr>
    </w:lvl>
    <w:lvl w:ilvl="8" w:tplc="1B7A88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5100166">
    <w:abstractNumId w:val="2"/>
  </w:num>
  <w:num w:numId="2" w16cid:durableId="957299297">
    <w:abstractNumId w:val="5"/>
  </w:num>
  <w:num w:numId="3" w16cid:durableId="348216573">
    <w:abstractNumId w:val="4"/>
  </w:num>
  <w:num w:numId="4" w16cid:durableId="405490814">
    <w:abstractNumId w:val="0"/>
  </w:num>
  <w:num w:numId="5" w16cid:durableId="146408128">
    <w:abstractNumId w:val="1"/>
  </w:num>
  <w:num w:numId="6" w16cid:durableId="1830363751">
    <w:abstractNumId w:val="6"/>
  </w:num>
  <w:num w:numId="7" w16cid:durableId="117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08"/>
    <w:rsid w:val="000430BC"/>
    <w:rsid w:val="000B7E9E"/>
    <w:rsid w:val="00121AEA"/>
    <w:rsid w:val="001B56AD"/>
    <w:rsid w:val="00273963"/>
    <w:rsid w:val="003148E2"/>
    <w:rsid w:val="003264FE"/>
    <w:rsid w:val="00340C75"/>
    <w:rsid w:val="003A425B"/>
    <w:rsid w:val="003E6D64"/>
    <w:rsid w:val="003F6860"/>
    <w:rsid w:val="004543D1"/>
    <w:rsid w:val="004C7E05"/>
    <w:rsid w:val="005B1B13"/>
    <w:rsid w:val="005D49CA"/>
    <w:rsid w:val="006917B7"/>
    <w:rsid w:val="006B3AFA"/>
    <w:rsid w:val="006F0CB1"/>
    <w:rsid w:val="006F7F1C"/>
    <w:rsid w:val="007466F4"/>
    <w:rsid w:val="00793691"/>
    <w:rsid w:val="007F3A26"/>
    <w:rsid w:val="00810BD7"/>
    <w:rsid w:val="00851431"/>
    <w:rsid w:val="008539E9"/>
    <w:rsid w:val="0086291E"/>
    <w:rsid w:val="008C6408"/>
    <w:rsid w:val="008E3B2E"/>
    <w:rsid w:val="00901CC7"/>
    <w:rsid w:val="009119F1"/>
    <w:rsid w:val="00A1439F"/>
    <w:rsid w:val="00A635D5"/>
    <w:rsid w:val="00A6631C"/>
    <w:rsid w:val="00A82D03"/>
    <w:rsid w:val="00B80EE9"/>
    <w:rsid w:val="00BB23D5"/>
    <w:rsid w:val="00BF3BFA"/>
    <w:rsid w:val="00C764ED"/>
    <w:rsid w:val="00C8183F"/>
    <w:rsid w:val="00C83E97"/>
    <w:rsid w:val="00C922A5"/>
    <w:rsid w:val="00D87E03"/>
    <w:rsid w:val="00DE03CB"/>
    <w:rsid w:val="00E53AA4"/>
    <w:rsid w:val="00E6525B"/>
    <w:rsid w:val="00E97CB2"/>
    <w:rsid w:val="00ED6E70"/>
    <w:rsid w:val="00EF10F2"/>
    <w:rsid w:val="00F161B3"/>
    <w:rsid w:val="00F41ACF"/>
    <w:rsid w:val="00F5689F"/>
    <w:rsid w:val="00F7064C"/>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Titre1">
    <w:name w:val="heading 1"/>
    <w:basedOn w:val="Normal"/>
    <w:next w:val="Normal"/>
    <w:link w:val="Titre1Car"/>
    <w:uiPriority w:val="9"/>
    <w:qFormat/>
    <w:rsid w:val="00FC49E3"/>
    <w:pPr>
      <w:spacing w:line="240" w:lineRule="auto"/>
      <w:outlineLvl w:val="0"/>
    </w:pPr>
    <w:rPr>
      <w:b/>
      <w:bCs/>
      <w:sz w:val="32"/>
      <w:szCs w:val="40"/>
    </w:rPr>
  </w:style>
  <w:style w:type="paragraph" w:styleId="Titre2">
    <w:name w:val="heading 2"/>
    <w:basedOn w:val="Normal"/>
    <w:next w:val="Normal"/>
    <w:link w:val="Titre2Car"/>
    <w:uiPriority w:val="9"/>
    <w:semiHidden/>
    <w:qFormat/>
    <w:rsid w:val="00EF10F2"/>
    <w:pPr>
      <w:spacing w:before="134"/>
      <w:ind w:left="80"/>
      <w:outlineLvl w:val="1"/>
    </w:pPr>
    <w:rPr>
      <w:sz w:val="43"/>
    </w:rPr>
  </w:style>
  <w:style w:type="paragraph" w:styleId="Titre3">
    <w:name w:val="heading 3"/>
    <w:aliases w:val="Heading 3 Section Category"/>
    <w:basedOn w:val="Normal"/>
    <w:next w:val="Normal"/>
    <w:link w:val="Titre3Car"/>
    <w:uiPriority w:val="9"/>
    <w:semiHidden/>
    <w:qFormat/>
    <w:rsid w:val="00EF10F2"/>
    <w:pPr>
      <w:spacing w:before="20"/>
      <w:outlineLvl w:val="2"/>
    </w:pPr>
    <w:rPr>
      <w:b/>
      <w:spacing w:val="-11"/>
      <w:sz w:val="40"/>
    </w:rPr>
  </w:style>
  <w:style w:type="paragraph" w:styleId="Titre4">
    <w:name w:val="heading 4"/>
    <w:aliases w:val="Heading 4 Job Title"/>
    <w:basedOn w:val="Normal"/>
    <w:next w:val="Normal"/>
    <w:link w:val="Titre4Car"/>
    <w:uiPriority w:val="9"/>
    <w:semiHidden/>
    <w:qFormat/>
    <w:rsid w:val="00EF10F2"/>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semiHidden/>
    <w:qFormat/>
    <w:rsid w:val="00EF10F2"/>
  </w:style>
  <w:style w:type="paragraph" w:styleId="Paragraphedeliste">
    <w:name w:val="List Paragraph"/>
    <w:basedOn w:val="Normal"/>
    <w:uiPriority w:val="1"/>
    <w:semiHidden/>
    <w:qFormat/>
  </w:style>
  <w:style w:type="paragraph" w:customStyle="1" w:styleId="Paragraphedutableau">
    <w:name w:val="Paragraphe du tableau"/>
    <w:basedOn w:val="Normal"/>
    <w:uiPriority w:val="1"/>
    <w:semiHidden/>
    <w:qFormat/>
  </w:style>
  <w:style w:type="character" w:customStyle="1" w:styleId="Titre1Car">
    <w:name w:val="Titre 1 Car"/>
    <w:basedOn w:val="Policepardfaut"/>
    <w:link w:val="Titre1"/>
    <w:uiPriority w:val="9"/>
    <w:rsid w:val="00FC49E3"/>
    <w:rPr>
      <w:rFonts w:eastAsia="Arial" w:cs="Arial"/>
      <w:b/>
      <w:bCs/>
      <w:sz w:val="32"/>
      <w:szCs w:val="40"/>
      <w:lang w:bidi="en-US"/>
    </w:rPr>
  </w:style>
  <w:style w:type="character" w:customStyle="1" w:styleId="Titre2Car">
    <w:name w:val="Titre 2 Car"/>
    <w:basedOn w:val="Policepardfaut"/>
    <w:link w:val="Titre2"/>
    <w:uiPriority w:val="9"/>
    <w:semiHidden/>
    <w:rsid w:val="00A82D03"/>
    <w:rPr>
      <w:rFonts w:ascii="Arial Nova" w:eastAsia="Arial" w:hAnsi="Arial Nova" w:cs="Arial"/>
      <w:color w:val="231F20"/>
      <w:sz w:val="43"/>
      <w:szCs w:val="16"/>
      <w:lang w:bidi="en-US"/>
    </w:rPr>
  </w:style>
  <w:style w:type="character" w:customStyle="1" w:styleId="Titre3Car">
    <w:name w:val="Titre 3 Car"/>
    <w:aliases w:val="Heading 3 Section Category Car"/>
    <w:basedOn w:val="Policepardfaut"/>
    <w:link w:val="Titre3"/>
    <w:uiPriority w:val="9"/>
    <w:semiHidden/>
    <w:rsid w:val="00A82D03"/>
    <w:rPr>
      <w:rFonts w:ascii="Arial Nova" w:eastAsia="Arial" w:hAnsi="Arial Nova" w:cs="Arial"/>
      <w:b/>
      <w:color w:val="231F20"/>
      <w:spacing w:val="-11"/>
      <w:sz w:val="40"/>
      <w:szCs w:val="16"/>
      <w:lang w:bidi="en-US"/>
    </w:rPr>
  </w:style>
  <w:style w:type="character" w:customStyle="1" w:styleId="Titre4Car">
    <w:name w:val="Titre 4 Car"/>
    <w:aliases w:val="Heading 4 Job Title Car"/>
    <w:basedOn w:val="Policepardfaut"/>
    <w:link w:val="Titre4"/>
    <w:uiPriority w:val="9"/>
    <w:semiHidden/>
    <w:rsid w:val="00A82D03"/>
    <w:rPr>
      <w:rFonts w:ascii="Arial Nova" w:eastAsia="Arial" w:hAnsi="Arial Nova" w:cs="Arial"/>
      <w:b/>
      <w:bCs/>
      <w:color w:val="231F20"/>
      <w:sz w:val="23"/>
      <w:szCs w:val="16"/>
      <w:lang w:bidi="en-US"/>
    </w:rPr>
  </w:style>
  <w:style w:type="paragraph" w:customStyle="1" w:styleId="Coordonnesducorps">
    <w:name w:val="Coordonnées du corps"/>
    <w:basedOn w:val="Corpsdetexte"/>
    <w:qFormat/>
    <w:rsid w:val="00D87E03"/>
    <w:pPr>
      <w:spacing w:before="240"/>
      <w:ind w:left="14"/>
      <w:contextualSpacing/>
    </w:pPr>
  </w:style>
  <w:style w:type="paragraph" w:customStyle="1" w:styleId="Pucesdecomptences">
    <w:name w:val="Puces de compétences"/>
    <w:basedOn w:val="Comptencespourlespuces"/>
    <w:qFormat/>
    <w:rsid w:val="00D87E03"/>
  </w:style>
  <w:style w:type="paragraph" w:customStyle="1" w:styleId="Comptencespourlespuces">
    <w:name w:val="Compétences pour les puces"/>
    <w:basedOn w:val="Coordonnesducorps"/>
    <w:semiHidden/>
    <w:qFormat/>
    <w:rsid w:val="00EF10F2"/>
    <w:pPr>
      <w:numPr>
        <w:numId w:val="5"/>
      </w:numPr>
    </w:pPr>
  </w:style>
  <w:style w:type="paragraph" w:styleId="Titre">
    <w:name w:val="Title"/>
    <w:basedOn w:val="Normal"/>
    <w:next w:val="Normal"/>
    <w:link w:val="TitreCar"/>
    <w:uiPriority w:val="10"/>
    <w:qFormat/>
    <w:rsid w:val="00FC49E3"/>
    <w:pPr>
      <w:spacing w:line="216" w:lineRule="auto"/>
      <w:outlineLvl w:val="0"/>
    </w:pPr>
    <w:rPr>
      <w:rFonts w:asciiTheme="majorHAnsi" w:hAnsiTheme="majorHAnsi"/>
      <w:b/>
      <w:spacing w:val="-16"/>
      <w:sz w:val="72"/>
    </w:rPr>
  </w:style>
  <w:style w:type="character" w:customStyle="1" w:styleId="TitreCar">
    <w:name w:val="Titre Car"/>
    <w:basedOn w:val="Policepardfaut"/>
    <w:link w:val="Titre"/>
    <w:uiPriority w:val="10"/>
    <w:rsid w:val="00FC49E3"/>
    <w:rPr>
      <w:rFonts w:asciiTheme="majorHAnsi" w:eastAsia="Arial" w:hAnsiTheme="majorHAnsi" w:cs="Arial"/>
      <w:b/>
      <w:spacing w:val="-16"/>
      <w:sz w:val="72"/>
      <w:szCs w:val="16"/>
      <w:lang w:bidi="en-US"/>
    </w:rPr>
  </w:style>
  <w:style w:type="character" w:customStyle="1" w:styleId="Emplacementdelatcheitalique">
    <w:name w:val="Emplacement de la tâche italique"/>
    <w:basedOn w:val="Policepardfaut"/>
    <w:uiPriority w:val="1"/>
    <w:semiHidden/>
    <w:qFormat/>
    <w:rsid w:val="00EF10F2"/>
    <w:rPr>
      <w:i/>
      <w:iCs/>
    </w:rPr>
  </w:style>
  <w:style w:type="character" w:customStyle="1" w:styleId="TcheItalique">
    <w:name w:val="Tâche Italique"/>
    <w:basedOn w:val="Policepardfaut"/>
    <w:uiPriority w:val="1"/>
    <w:semiHidden/>
    <w:qFormat/>
    <w:rsid w:val="00EF10F2"/>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Titre2"/>
    <w:next w:val="Normal"/>
    <w:link w:val="Sous-titreCar"/>
    <w:uiPriority w:val="11"/>
    <w:qFormat/>
    <w:rsid w:val="00FC49E3"/>
    <w:pPr>
      <w:spacing w:before="0" w:line="240" w:lineRule="auto"/>
      <w:ind w:left="0"/>
    </w:pPr>
    <w:rPr>
      <w:rFonts w:asciiTheme="majorHAnsi" w:hAnsiTheme="majorHAnsi"/>
      <w:sz w:val="40"/>
    </w:rPr>
  </w:style>
  <w:style w:type="character" w:customStyle="1" w:styleId="Sous-titreCar">
    <w:name w:val="Sous-titre Car"/>
    <w:basedOn w:val="Policepardfaut"/>
    <w:link w:val="Sous-titre"/>
    <w:uiPriority w:val="11"/>
    <w:rsid w:val="00FC49E3"/>
    <w:rPr>
      <w:rFonts w:asciiTheme="majorHAnsi" w:eastAsia="Arial" w:hAnsiTheme="majorHAnsi" w:cs="Arial"/>
      <w:sz w:val="40"/>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689F"/>
    <w:rPr>
      <w:color w:val="4495A2"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customStyle="1" w:styleId="Titredelobjectif">
    <w:name w:val="Titre de l’objectif"/>
    <w:basedOn w:val="Normal"/>
    <w:qFormat/>
    <w:rsid w:val="00E97CB2"/>
    <w:rPr>
      <w:b/>
      <w:bCs/>
      <w:sz w:val="20"/>
      <w:szCs w:val="20"/>
    </w:rPr>
  </w:style>
  <w:style w:type="paragraph" w:customStyle="1" w:styleId="Plagededates">
    <w:name w:val="Plage de dates"/>
    <w:basedOn w:val="Normal"/>
    <w:qFormat/>
    <w:rsid w:val="00FC49E3"/>
    <w:pPr>
      <w:spacing w:before="240" w:line="240" w:lineRule="auto"/>
    </w:pPr>
    <w:rPr>
      <w:sz w:val="22"/>
      <w:szCs w:val="24"/>
    </w:rPr>
  </w:style>
  <w:style w:type="paragraph" w:customStyle="1" w:styleId="Intitulduposteetdegr">
    <w:name w:val="Intitulé du poste et degré"/>
    <w:basedOn w:val="Normal"/>
    <w:qFormat/>
    <w:rsid w:val="00FC49E3"/>
    <w:pPr>
      <w:spacing w:line="240" w:lineRule="auto"/>
    </w:pPr>
    <w:rPr>
      <w:b/>
      <w:sz w:val="22"/>
    </w:rPr>
  </w:style>
  <w:style w:type="character" w:customStyle="1" w:styleId="Nomdelasocit">
    <w:name w:val="Nom de la société"/>
    <w:basedOn w:val="Policepardfaut"/>
    <w:uiPriority w:val="1"/>
    <w:qFormat/>
    <w:rsid w:val="00E97CB2"/>
    <w:rPr>
      <w:i/>
    </w:rPr>
  </w:style>
  <w:style w:type="paragraph" w:customStyle="1" w:styleId="Descriptiondestches">
    <w:name w:val="Description des tâches"/>
    <w:basedOn w:val="Normal"/>
    <w:qFormat/>
    <w:rsid w:val="00FC49E3"/>
    <w:pPr>
      <w:spacing w:after="240"/>
      <w:ind w:right="720"/>
    </w:pPr>
  </w:style>
  <w:style w:type="paragraph" w:styleId="Textedebulles">
    <w:name w:val="Balloon Text"/>
    <w:basedOn w:val="Normal"/>
    <w:link w:val="TextedebullesCar"/>
    <w:uiPriority w:val="99"/>
    <w:semiHidden/>
    <w:unhideWhenUsed/>
    <w:rsid w:val="004C7E05"/>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4C7E05"/>
    <w:rPr>
      <w:rFonts w:ascii="Segoe UI" w:eastAsia="Arial" w:hAnsi="Segoe UI" w:cs="Segoe UI"/>
      <w:color w:val="231F20"/>
      <w:sz w:val="18"/>
      <w:szCs w:val="18"/>
      <w:lang w:bidi="en-US"/>
    </w:rPr>
  </w:style>
  <w:style w:type="paragraph" w:styleId="En-tte">
    <w:name w:val="header"/>
    <w:basedOn w:val="Normal"/>
    <w:link w:val="En-tteCar"/>
    <w:uiPriority w:val="99"/>
    <w:unhideWhenUsed/>
    <w:rsid w:val="001B56AD"/>
    <w:pPr>
      <w:tabs>
        <w:tab w:val="center" w:pos="4680"/>
        <w:tab w:val="right" w:pos="9360"/>
      </w:tabs>
      <w:spacing w:line="240" w:lineRule="auto"/>
    </w:pPr>
  </w:style>
  <w:style w:type="character" w:customStyle="1" w:styleId="En-tteCar">
    <w:name w:val="En-tête Car"/>
    <w:basedOn w:val="Policepardfaut"/>
    <w:link w:val="En-tte"/>
    <w:uiPriority w:val="99"/>
    <w:rsid w:val="001B56AD"/>
    <w:rPr>
      <w:rFonts w:eastAsia="Arial" w:cs="Arial"/>
      <w:color w:val="231F20"/>
      <w:sz w:val="16"/>
      <w:szCs w:val="16"/>
      <w:lang w:bidi="en-US"/>
    </w:rPr>
  </w:style>
  <w:style w:type="paragraph" w:styleId="Pieddepage">
    <w:name w:val="footer"/>
    <w:basedOn w:val="Normal"/>
    <w:link w:val="PieddepageCar"/>
    <w:uiPriority w:val="99"/>
    <w:unhideWhenUsed/>
    <w:rsid w:val="001B56AD"/>
    <w:pPr>
      <w:tabs>
        <w:tab w:val="center" w:pos="4680"/>
        <w:tab w:val="right" w:pos="9360"/>
      </w:tabs>
      <w:spacing w:line="240" w:lineRule="auto"/>
    </w:pPr>
  </w:style>
  <w:style w:type="character" w:customStyle="1" w:styleId="PieddepageCar">
    <w:name w:val="Pied de page Car"/>
    <w:basedOn w:val="Policepardfaut"/>
    <w:link w:val="Pieddepage"/>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2100">
      <w:bodyDiv w:val="1"/>
      <w:marLeft w:val="0"/>
      <w:marRight w:val="0"/>
      <w:marTop w:val="0"/>
      <w:marBottom w:val="0"/>
      <w:divBdr>
        <w:top w:val="none" w:sz="0" w:space="0" w:color="auto"/>
        <w:left w:val="none" w:sz="0" w:space="0" w:color="auto"/>
        <w:bottom w:val="none" w:sz="0" w:space="0" w:color="auto"/>
        <w:right w:val="none" w:sz="0" w:space="0" w:color="auto"/>
      </w:divBdr>
      <w:divsChild>
        <w:div w:id="995382535">
          <w:marLeft w:val="0"/>
          <w:marRight w:val="0"/>
          <w:marTop w:val="0"/>
          <w:marBottom w:val="0"/>
          <w:divBdr>
            <w:top w:val="none" w:sz="0" w:space="0" w:color="auto"/>
            <w:left w:val="none" w:sz="0" w:space="0" w:color="auto"/>
            <w:bottom w:val="none" w:sz="0" w:space="0" w:color="auto"/>
            <w:right w:val="none" w:sz="0" w:space="0" w:color="auto"/>
          </w:divBdr>
          <w:divsChild>
            <w:div w:id="550045541">
              <w:marLeft w:val="0"/>
              <w:marRight w:val="0"/>
              <w:marTop w:val="0"/>
              <w:marBottom w:val="0"/>
              <w:divBdr>
                <w:top w:val="none" w:sz="0" w:space="0" w:color="auto"/>
                <w:left w:val="none" w:sz="0" w:space="0" w:color="auto"/>
                <w:bottom w:val="none" w:sz="0" w:space="0" w:color="auto"/>
                <w:right w:val="none" w:sz="0" w:space="0" w:color="auto"/>
              </w:divBdr>
            </w:div>
          </w:divsChild>
        </w:div>
        <w:div w:id="1088192017">
          <w:marLeft w:val="0"/>
          <w:marRight w:val="0"/>
          <w:marTop w:val="0"/>
          <w:marBottom w:val="0"/>
          <w:divBdr>
            <w:top w:val="none" w:sz="0" w:space="0" w:color="auto"/>
            <w:left w:val="none" w:sz="0" w:space="0" w:color="auto"/>
            <w:bottom w:val="none" w:sz="0" w:space="0" w:color="auto"/>
            <w:right w:val="none" w:sz="0" w:space="0" w:color="auto"/>
          </w:divBdr>
          <w:divsChild>
            <w:div w:id="350452042">
              <w:marLeft w:val="0"/>
              <w:marRight w:val="0"/>
              <w:marTop w:val="0"/>
              <w:marBottom w:val="0"/>
              <w:divBdr>
                <w:top w:val="none" w:sz="0" w:space="0" w:color="auto"/>
                <w:left w:val="none" w:sz="0" w:space="0" w:color="auto"/>
                <w:bottom w:val="none" w:sz="0" w:space="0" w:color="auto"/>
                <w:right w:val="none" w:sz="0" w:space="0" w:color="auto"/>
              </w:divBdr>
            </w:div>
          </w:divsChild>
        </w:div>
        <w:div w:id="1960182007">
          <w:marLeft w:val="0"/>
          <w:marRight w:val="0"/>
          <w:marTop w:val="0"/>
          <w:marBottom w:val="0"/>
          <w:divBdr>
            <w:top w:val="none" w:sz="0" w:space="0" w:color="auto"/>
            <w:left w:val="none" w:sz="0" w:space="0" w:color="auto"/>
            <w:bottom w:val="none" w:sz="0" w:space="0" w:color="auto"/>
            <w:right w:val="none" w:sz="0" w:space="0" w:color="auto"/>
          </w:divBdr>
          <w:divsChild>
            <w:div w:id="16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155">
      <w:bodyDiv w:val="1"/>
      <w:marLeft w:val="0"/>
      <w:marRight w:val="0"/>
      <w:marTop w:val="0"/>
      <w:marBottom w:val="0"/>
      <w:divBdr>
        <w:top w:val="none" w:sz="0" w:space="0" w:color="auto"/>
        <w:left w:val="none" w:sz="0" w:space="0" w:color="auto"/>
        <w:bottom w:val="none" w:sz="0" w:space="0" w:color="auto"/>
        <w:right w:val="none" w:sz="0" w:space="0" w:color="auto"/>
      </w:divBdr>
      <w:divsChild>
        <w:div w:id="1243445435">
          <w:marLeft w:val="0"/>
          <w:marRight w:val="0"/>
          <w:marTop w:val="0"/>
          <w:marBottom w:val="0"/>
          <w:divBdr>
            <w:top w:val="none" w:sz="0" w:space="0" w:color="auto"/>
            <w:left w:val="none" w:sz="0" w:space="0" w:color="auto"/>
            <w:bottom w:val="none" w:sz="0" w:space="0" w:color="auto"/>
            <w:right w:val="none" w:sz="0" w:space="0" w:color="auto"/>
          </w:divBdr>
          <w:divsChild>
            <w:div w:id="1794403347">
              <w:marLeft w:val="0"/>
              <w:marRight w:val="0"/>
              <w:marTop w:val="0"/>
              <w:marBottom w:val="0"/>
              <w:divBdr>
                <w:top w:val="none" w:sz="0" w:space="0" w:color="auto"/>
                <w:left w:val="none" w:sz="0" w:space="0" w:color="auto"/>
                <w:bottom w:val="none" w:sz="0" w:space="0" w:color="auto"/>
                <w:right w:val="none" w:sz="0" w:space="0" w:color="auto"/>
              </w:divBdr>
            </w:div>
          </w:divsChild>
        </w:div>
        <w:div w:id="876890919">
          <w:marLeft w:val="0"/>
          <w:marRight w:val="0"/>
          <w:marTop w:val="0"/>
          <w:marBottom w:val="0"/>
          <w:divBdr>
            <w:top w:val="none" w:sz="0" w:space="0" w:color="auto"/>
            <w:left w:val="none" w:sz="0" w:space="0" w:color="auto"/>
            <w:bottom w:val="none" w:sz="0" w:space="0" w:color="auto"/>
            <w:right w:val="none" w:sz="0" w:space="0" w:color="auto"/>
          </w:divBdr>
          <w:divsChild>
            <w:div w:id="1304385003">
              <w:marLeft w:val="0"/>
              <w:marRight w:val="0"/>
              <w:marTop w:val="0"/>
              <w:marBottom w:val="0"/>
              <w:divBdr>
                <w:top w:val="none" w:sz="0" w:space="0" w:color="auto"/>
                <w:left w:val="none" w:sz="0" w:space="0" w:color="auto"/>
                <w:bottom w:val="none" w:sz="0" w:space="0" w:color="auto"/>
                <w:right w:val="none" w:sz="0" w:space="0" w:color="auto"/>
              </w:divBdr>
            </w:div>
          </w:divsChild>
        </w:div>
        <w:div w:id="1739550728">
          <w:marLeft w:val="0"/>
          <w:marRight w:val="0"/>
          <w:marTop w:val="0"/>
          <w:marBottom w:val="0"/>
          <w:divBdr>
            <w:top w:val="none" w:sz="0" w:space="0" w:color="auto"/>
            <w:left w:val="none" w:sz="0" w:space="0" w:color="auto"/>
            <w:bottom w:val="none" w:sz="0" w:space="0" w:color="auto"/>
            <w:right w:val="none" w:sz="0" w:space="0" w:color="auto"/>
          </w:divBdr>
          <w:divsChild>
            <w:div w:id="6431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6685">
      <w:bodyDiv w:val="1"/>
      <w:marLeft w:val="0"/>
      <w:marRight w:val="0"/>
      <w:marTop w:val="0"/>
      <w:marBottom w:val="0"/>
      <w:divBdr>
        <w:top w:val="none" w:sz="0" w:space="0" w:color="auto"/>
        <w:left w:val="none" w:sz="0" w:space="0" w:color="auto"/>
        <w:bottom w:val="none" w:sz="0" w:space="0" w:color="auto"/>
        <w:right w:val="none" w:sz="0" w:space="0" w:color="auto"/>
      </w:divBdr>
      <w:divsChild>
        <w:div w:id="1185943667">
          <w:marLeft w:val="0"/>
          <w:marRight w:val="0"/>
          <w:marTop w:val="0"/>
          <w:marBottom w:val="0"/>
          <w:divBdr>
            <w:top w:val="none" w:sz="0" w:space="0" w:color="auto"/>
            <w:left w:val="none" w:sz="0" w:space="0" w:color="auto"/>
            <w:bottom w:val="none" w:sz="0" w:space="0" w:color="auto"/>
            <w:right w:val="none" w:sz="0" w:space="0" w:color="auto"/>
          </w:divBdr>
          <w:divsChild>
            <w:div w:id="2068994520">
              <w:marLeft w:val="0"/>
              <w:marRight w:val="0"/>
              <w:marTop w:val="0"/>
              <w:marBottom w:val="0"/>
              <w:divBdr>
                <w:top w:val="none" w:sz="0" w:space="0" w:color="auto"/>
                <w:left w:val="none" w:sz="0" w:space="0" w:color="auto"/>
                <w:bottom w:val="none" w:sz="0" w:space="0" w:color="auto"/>
                <w:right w:val="none" w:sz="0" w:space="0" w:color="auto"/>
              </w:divBdr>
            </w:div>
          </w:divsChild>
        </w:div>
        <w:div w:id="1638291793">
          <w:marLeft w:val="0"/>
          <w:marRight w:val="0"/>
          <w:marTop w:val="0"/>
          <w:marBottom w:val="0"/>
          <w:divBdr>
            <w:top w:val="none" w:sz="0" w:space="0" w:color="auto"/>
            <w:left w:val="none" w:sz="0" w:space="0" w:color="auto"/>
            <w:bottom w:val="none" w:sz="0" w:space="0" w:color="auto"/>
            <w:right w:val="none" w:sz="0" w:space="0" w:color="auto"/>
          </w:divBdr>
          <w:divsChild>
            <w:div w:id="624430924">
              <w:marLeft w:val="0"/>
              <w:marRight w:val="0"/>
              <w:marTop w:val="0"/>
              <w:marBottom w:val="0"/>
              <w:divBdr>
                <w:top w:val="none" w:sz="0" w:space="0" w:color="auto"/>
                <w:left w:val="none" w:sz="0" w:space="0" w:color="auto"/>
                <w:bottom w:val="none" w:sz="0" w:space="0" w:color="auto"/>
                <w:right w:val="none" w:sz="0" w:space="0" w:color="auto"/>
              </w:divBdr>
            </w:div>
          </w:divsChild>
        </w:div>
        <w:div w:id="796490925">
          <w:marLeft w:val="0"/>
          <w:marRight w:val="0"/>
          <w:marTop w:val="0"/>
          <w:marBottom w:val="0"/>
          <w:divBdr>
            <w:top w:val="none" w:sz="0" w:space="0" w:color="auto"/>
            <w:left w:val="none" w:sz="0" w:space="0" w:color="auto"/>
            <w:bottom w:val="none" w:sz="0" w:space="0" w:color="auto"/>
            <w:right w:val="none" w:sz="0" w:space="0" w:color="auto"/>
          </w:divBdr>
          <w:divsChild>
            <w:div w:id="316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3485">
      <w:bodyDiv w:val="1"/>
      <w:marLeft w:val="0"/>
      <w:marRight w:val="0"/>
      <w:marTop w:val="0"/>
      <w:marBottom w:val="0"/>
      <w:divBdr>
        <w:top w:val="none" w:sz="0" w:space="0" w:color="auto"/>
        <w:left w:val="none" w:sz="0" w:space="0" w:color="auto"/>
        <w:bottom w:val="none" w:sz="0" w:space="0" w:color="auto"/>
        <w:right w:val="none" w:sz="0" w:space="0" w:color="auto"/>
      </w:divBdr>
      <w:divsChild>
        <w:div w:id="228270833">
          <w:marLeft w:val="0"/>
          <w:marRight w:val="0"/>
          <w:marTop w:val="0"/>
          <w:marBottom w:val="0"/>
          <w:divBdr>
            <w:top w:val="none" w:sz="0" w:space="0" w:color="auto"/>
            <w:left w:val="none" w:sz="0" w:space="0" w:color="auto"/>
            <w:bottom w:val="none" w:sz="0" w:space="0" w:color="auto"/>
            <w:right w:val="none" w:sz="0" w:space="0" w:color="auto"/>
          </w:divBdr>
        </w:div>
        <w:div w:id="171066297">
          <w:marLeft w:val="0"/>
          <w:marRight w:val="0"/>
          <w:marTop w:val="0"/>
          <w:marBottom w:val="0"/>
          <w:divBdr>
            <w:top w:val="none" w:sz="0" w:space="0" w:color="auto"/>
            <w:left w:val="none" w:sz="0" w:space="0" w:color="auto"/>
            <w:bottom w:val="none" w:sz="0" w:space="0" w:color="auto"/>
            <w:right w:val="none" w:sz="0" w:space="0" w:color="auto"/>
          </w:divBdr>
        </w:div>
        <w:div w:id="530731445">
          <w:marLeft w:val="0"/>
          <w:marRight w:val="0"/>
          <w:marTop w:val="0"/>
          <w:marBottom w:val="0"/>
          <w:divBdr>
            <w:top w:val="none" w:sz="0" w:space="0" w:color="auto"/>
            <w:left w:val="none" w:sz="0" w:space="0" w:color="auto"/>
            <w:bottom w:val="none" w:sz="0" w:space="0" w:color="auto"/>
            <w:right w:val="none" w:sz="0" w:space="0" w:color="auto"/>
          </w:divBdr>
        </w:div>
        <w:div w:id="689792885">
          <w:marLeft w:val="0"/>
          <w:marRight w:val="0"/>
          <w:marTop w:val="0"/>
          <w:marBottom w:val="0"/>
          <w:divBdr>
            <w:top w:val="none" w:sz="0" w:space="0" w:color="auto"/>
            <w:left w:val="none" w:sz="0" w:space="0" w:color="auto"/>
            <w:bottom w:val="none" w:sz="0" w:space="0" w:color="auto"/>
            <w:right w:val="none" w:sz="0" w:space="0" w:color="auto"/>
          </w:divBdr>
        </w:div>
        <w:div w:id="476072848">
          <w:marLeft w:val="0"/>
          <w:marRight w:val="0"/>
          <w:marTop w:val="0"/>
          <w:marBottom w:val="0"/>
          <w:divBdr>
            <w:top w:val="none" w:sz="0" w:space="0" w:color="auto"/>
            <w:left w:val="none" w:sz="0" w:space="0" w:color="auto"/>
            <w:bottom w:val="none" w:sz="0" w:space="0" w:color="auto"/>
            <w:right w:val="none" w:sz="0" w:space="0" w:color="auto"/>
          </w:divBdr>
        </w:div>
        <w:div w:id="1789162282">
          <w:marLeft w:val="0"/>
          <w:marRight w:val="0"/>
          <w:marTop w:val="0"/>
          <w:marBottom w:val="0"/>
          <w:divBdr>
            <w:top w:val="none" w:sz="0" w:space="0" w:color="auto"/>
            <w:left w:val="none" w:sz="0" w:space="0" w:color="auto"/>
            <w:bottom w:val="none" w:sz="0" w:space="0" w:color="auto"/>
            <w:right w:val="none" w:sz="0" w:space="0" w:color="auto"/>
          </w:divBdr>
        </w:div>
        <w:div w:id="11577661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alfoncj1@gmail.com"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Local\Microsoft\Office\16.0\DTS\fr-FR%7b1F91A013-F221-4928-AFE0-4D6C908B4755%7d\%7bAA9EF384-4B82-4D3B-BAD2-2053E68EE863%7dtf00112764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3.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{AA9EF384-4B82-4D3B-BAD2-2053E68EE863}tf00112764_win32</Template>
  <TotalTime>0</TotalTime>
  <Pages>1</Pages>
  <Words>241</Words>
  <Characters>1330</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2022-11-29T14:52:00Z</dcterms:created>
  <dcterms:modified xsi:type="dcterms:W3CDTF">2023-03-26T09:10:00Z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